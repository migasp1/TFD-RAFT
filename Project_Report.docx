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B0DB" w14:textId="363939E3" w:rsidR="00A9204E" w:rsidRPr="002C52FC" w:rsidRDefault="00A9204E"/>
    <w:sectPr w:rsidR="00A9204E" w:rsidRPr="002C52FC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C6DAF" w14:textId="77777777" w:rsidR="00B31D17" w:rsidRDefault="00B31D17" w:rsidP="002C52FC">
      <w:r>
        <w:separator/>
      </w:r>
    </w:p>
  </w:endnote>
  <w:endnote w:type="continuationSeparator" w:id="0">
    <w:p w14:paraId="43E9E4BA" w14:textId="77777777" w:rsidR="00B31D17" w:rsidRDefault="00B31D17" w:rsidP="002C5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525AE" w14:textId="77777777" w:rsidR="00B31D17" w:rsidRDefault="00B31D17" w:rsidP="002C52FC">
      <w:r>
        <w:separator/>
      </w:r>
    </w:p>
  </w:footnote>
  <w:footnote w:type="continuationSeparator" w:id="0">
    <w:p w14:paraId="5C0F7227" w14:textId="77777777" w:rsidR="00B31D17" w:rsidRDefault="00B31D17" w:rsidP="002C52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106E23E"/>
    <w:lvl w:ilvl="0">
      <w:start w:val="1"/>
      <w:numFmt w:val="decimal"/>
      <w:pStyle w:val="Lista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08D24"/>
    <w:lvl w:ilvl="0">
      <w:start w:val="1"/>
      <w:numFmt w:val="decimal"/>
      <w:pStyle w:val="Lista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A3A7A7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D8E5FB0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6071BA"/>
    <w:lvl w:ilvl="0">
      <w:start w:val="1"/>
      <w:numFmt w:val="bullet"/>
      <w:pStyle w:val="Listacommarc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4922442"/>
    <w:lvl w:ilvl="0">
      <w:start w:val="1"/>
      <w:numFmt w:val="bullet"/>
      <w:pStyle w:val="Listacommarc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6602EA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48A1EE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D0A8E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705C5A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76F7B0B"/>
    <w:multiLevelType w:val="multilevel"/>
    <w:tmpl w:val="04090023"/>
    <w:styleLink w:val="ArtigoSec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CA573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0C64F6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8"/>
  </w:num>
  <w:num w:numId="22">
    <w:abstractNumId w:val="11"/>
  </w:num>
  <w:num w:numId="23">
    <w:abstractNumId w:val="25"/>
  </w:num>
  <w:num w:numId="24">
    <w:abstractNumId w:val="23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86"/>
    <w:rsid w:val="00202A4F"/>
    <w:rsid w:val="002C52FC"/>
    <w:rsid w:val="004E108E"/>
    <w:rsid w:val="00645252"/>
    <w:rsid w:val="006D3D74"/>
    <w:rsid w:val="0083569A"/>
    <w:rsid w:val="00A00E38"/>
    <w:rsid w:val="00A9204E"/>
    <w:rsid w:val="00B31D17"/>
    <w:rsid w:val="00C21D1B"/>
    <w:rsid w:val="00EB1586"/>
    <w:rsid w:val="00FF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882E4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2FC"/>
    <w:rPr>
      <w:rFonts w:ascii="Calibri" w:hAnsi="Calibri" w:cs="Calibri"/>
    </w:rPr>
  </w:style>
  <w:style w:type="paragraph" w:styleId="Ttulo1">
    <w:name w:val="heading 1"/>
    <w:basedOn w:val="Normal"/>
    <w:next w:val="Normal"/>
    <w:link w:val="Ttulo1Carter"/>
    <w:uiPriority w:val="9"/>
    <w:qFormat/>
    <w:rsid w:val="002C52FC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C52FC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C52FC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2C52FC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2C52FC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2C52FC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002C52FC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002C52FC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2C52FC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C52FC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C52FC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2C52FC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2C52FC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2C52FC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2C52FC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2C52FC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2C52FC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2C52FC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2C52FC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C52FC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C52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C52FC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nfaseDiscreta">
    <w:name w:val="Subtle Emphasis"/>
    <w:basedOn w:val="Tipodeletrapredefinidodopargrafo"/>
    <w:uiPriority w:val="19"/>
    <w:qFormat/>
    <w:rsid w:val="002C52FC"/>
    <w:rPr>
      <w:rFonts w:ascii="Calibri" w:hAnsi="Calibri" w:cs="Calibri"/>
      <w:i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2C52FC"/>
    <w:rPr>
      <w:rFonts w:ascii="Calibri" w:hAnsi="Calibri" w:cs="Calibri"/>
      <w:i/>
      <w:iCs/>
    </w:rPr>
  </w:style>
  <w:style w:type="character" w:styleId="nfaseIntensa">
    <w:name w:val="Intense Emphasis"/>
    <w:basedOn w:val="Tipodeletrapredefinidodopargrafo"/>
    <w:uiPriority w:val="21"/>
    <w:qFormat/>
    <w:rsid w:val="002C52FC"/>
    <w:rPr>
      <w:rFonts w:ascii="Calibri" w:hAnsi="Calibri" w:cs="Calibri"/>
      <w:i/>
      <w:iCs/>
      <w:color w:val="1F4E79" w:themeColor="accent1" w:themeShade="80"/>
    </w:rPr>
  </w:style>
  <w:style w:type="character" w:styleId="Forte">
    <w:name w:val="Strong"/>
    <w:basedOn w:val="Tipodeletrapredefinidodopargrafo"/>
    <w:uiPriority w:val="22"/>
    <w:qFormat/>
    <w:rsid w:val="002C52FC"/>
    <w:rPr>
      <w:rFonts w:ascii="Calibri" w:hAnsi="Calibri" w:cs="Calibri"/>
      <w:b/>
      <w:bCs/>
    </w:rPr>
  </w:style>
  <w:style w:type="paragraph" w:styleId="Citao">
    <w:name w:val="Quote"/>
    <w:basedOn w:val="Normal"/>
    <w:next w:val="Normal"/>
    <w:link w:val="CitaoCarter"/>
    <w:uiPriority w:val="29"/>
    <w:qFormat/>
    <w:rsid w:val="002C52F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C52FC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C52FC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C52FC"/>
    <w:rPr>
      <w:rFonts w:ascii="Calibri" w:hAnsi="Calibri" w:cs="Calibri"/>
      <w:i/>
      <w:iCs/>
      <w:color w:val="1F4E79" w:themeColor="accent1" w:themeShade="80"/>
    </w:rPr>
  </w:style>
  <w:style w:type="character" w:styleId="RefernciaDiscreta">
    <w:name w:val="Subtle Reference"/>
    <w:basedOn w:val="Tipodeletrapredefinidodopargrafo"/>
    <w:uiPriority w:val="31"/>
    <w:qFormat/>
    <w:rsid w:val="002C52FC"/>
    <w:rPr>
      <w:rFonts w:ascii="Calibri" w:hAnsi="Calibri" w:cs="Calibri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2C52FC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tulodoLivro">
    <w:name w:val="Book Title"/>
    <w:basedOn w:val="Tipodeletrapredefinidodopargrafo"/>
    <w:uiPriority w:val="33"/>
    <w:qFormat/>
    <w:rsid w:val="002C52FC"/>
    <w:rPr>
      <w:rFonts w:ascii="Calibri" w:hAnsi="Calibri" w:cs="Calibri"/>
      <w:b/>
      <w:bCs/>
      <w:i/>
      <w:iCs/>
      <w:spacing w:val="5"/>
    </w:rPr>
  </w:style>
  <w:style w:type="character" w:styleId="Hiperligao">
    <w:name w:val="Hyperlink"/>
    <w:basedOn w:val="Tipodeletrapredefinidodopargrafo"/>
    <w:uiPriority w:val="99"/>
    <w:unhideWhenUsed/>
    <w:rsid w:val="002C52FC"/>
    <w:rPr>
      <w:rFonts w:ascii="Calibri" w:hAnsi="Calibri" w:cs="Calibri"/>
      <w:color w:val="1F4E79" w:themeColor="accent1" w:themeShade="80"/>
      <w:u w:val="single"/>
    </w:rPr>
  </w:style>
  <w:style w:type="character" w:styleId="Hiperligaovisitada">
    <w:name w:val="FollowedHyperlink"/>
    <w:basedOn w:val="Tipodeletrapredefinidodopargrafo"/>
    <w:uiPriority w:val="99"/>
    <w:unhideWhenUsed/>
    <w:rsid w:val="002C52FC"/>
    <w:rPr>
      <w:rFonts w:ascii="Calibri" w:hAnsi="Calibri" w:cs="Calibri"/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C52FC"/>
    <w:pPr>
      <w:spacing w:after="200"/>
    </w:pPr>
    <w:rPr>
      <w:i/>
      <w:iCs/>
      <w:color w:val="44546A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C52FC"/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C52FC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2C52FC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2C52FC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2C52FC"/>
    <w:rPr>
      <w:rFonts w:ascii="Calibri" w:hAnsi="Calibri" w:cs="Calibri"/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2C52FC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2C52FC"/>
    <w:rPr>
      <w:rFonts w:ascii="Calibri" w:hAnsi="Calibri" w:cs="Calibri"/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2C52FC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C52FC"/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C52FC"/>
    <w:rPr>
      <w:rFonts w:ascii="Calibri" w:hAnsi="Calibri" w:cs="Calibri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C52FC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C52FC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2C52FC"/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2C52FC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2C52FC"/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2C52FC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52FC"/>
    <w:rPr>
      <w:rFonts w:ascii="Calibri Light" w:eastAsiaTheme="majorEastAsia" w:hAnsi="Calibri Light" w:cs="Calibri Light"/>
      <w:szCs w:val="2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2C52FC"/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2C52FC"/>
    <w:rPr>
      <w:rFonts w:ascii="Calibri" w:hAnsi="Calibri" w:cs="Calibri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2C52FC"/>
    <w:rPr>
      <w:rFonts w:ascii="Consolas" w:hAnsi="Consolas" w:cs="Calibri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2C52FC"/>
    <w:rPr>
      <w:rFonts w:ascii="Consolas" w:hAnsi="Consolas" w:cs="Calibri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2C52FC"/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2C52FC"/>
    <w:rPr>
      <w:rFonts w:ascii="Consolas" w:hAnsi="Consolas" w:cs="Calibri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2C52FC"/>
    <w:rPr>
      <w:rFonts w:ascii="Consolas" w:hAnsi="Consolas" w:cs="Calibri"/>
      <w:sz w:val="22"/>
      <w:szCs w:val="20"/>
    </w:rPr>
  </w:style>
  <w:style w:type="paragraph" w:styleId="Textodemacro">
    <w:name w:val="macro"/>
    <w:link w:val="TextodemacroCarter"/>
    <w:uiPriority w:val="99"/>
    <w:semiHidden/>
    <w:unhideWhenUsed/>
    <w:rsid w:val="002C52F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2C52FC"/>
    <w:rPr>
      <w:rFonts w:ascii="Consolas" w:hAnsi="Consolas" w:cs="Calibri"/>
      <w:szCs w:val="20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2C52FC"/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2C52FC"/>
    <w:rPr>
      <w:rFonts w:ascii="Consolas" w:hAnsi="Consolas" w:cs="Calibri"/>
      <w:szCs w:val="21"/>
    </w:rPr>
  </w:style>
  <w:style w:type="character" w:styleId="TextodoMarcadordePosio">
    <w:name w:val="Placeholder Text"/>
    <w:basedOn w:val="Tipodeletrapredefinidodopargrafo"/>
    <w:uiPriority w:val="99"/>
    <w:semiHidden/>
    <w:rsid w:val="002C52FC"/>
    <w:rPr>
      <w:rFonts w:ascii="Calibri" w:hAnsi="Calibri" w:cs="Calibri"/>
      <w:color w:val="3B3838" w:themeColor="background2" w:themeShade="40"/>
    </w:rPr>
  </w:style>
  <w:style w:type="paragraph" w:styleId="Cabealho">
    <w:name w:val="header"/>
    <w:basedOn w:val="Normal"/>
    <w:link w:val="CabealhoCarter"/>
    <w:uiPriority w:val="99"/>
    <w:unhideWhenUsed/>
    <w:rsid w:val="002C52FC"/>
  </w:style>
  <w:style w:type="character" w:customStyle="1" w:styleId="CabealhoCarter">
    <w:name w:val="Cabeçalho Caráter"/>
    <w:basedOn w:val="Tipodeletrapredefinidodopargrafo"/>
    <w:link w:val="Cabealho"/>
    <w:uiPriority w:val="99"/>
    <w:rsid w:val="002C52FC"/>
    <w:rPr>
      <w:rFonts w:ascii="Calibri" w:hAnsi="Calibri" w:cs="Calibri"/>
    </w:rPr>
  </w:style>
  <w:style w:type="paragraph" w:styleId="Rodap">
    <w:name w:val="footer"/>
    <w:basedOn w:val="Normal"/>
    <w:link w:val="RodapCarter"/>
    <w:uiPriority w:val="99"/>
    <w:unhideWhenUsed/>
    <w:rsid w:val="002C52FC"/>
  </w:style>
  <w:style w:type="character" w:customStyle="1" w:styleId="RodapCarter">
    <w:name w:val="Rodapé Caráter"/>
    <w:basedOn w:val="Tipodeletrapredefinidodopargrafo"/>
    <w:link w:val="Rodap"/>
    <w:uiPriority w:val="99"/>
    <w:rsid w:val="002C52FC"/>
    <w:rPr>
      <w:rFonts w:ascii="Calibri" w:hAnsi="Calibri" w:cs="Calibri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2C52FC"/>
    <w:pPr>
      <w:spacing w:after="120"/>
      <w:ind w:left="1757"/>
    </w:pPr>
  </w:style>
  <w:style w:type="character" w:styleId="Mencionar">
    <w:name w:val="Mention"/>
    <w:basedOn w:val="Tipodeletrapredefinidodopargrafo"/>
    <w:uiPriority w:val="99"/>
    <w:semiHidden/>
    <w:unhideWhenUsed/>
    <w:rsid w:val="002C52FC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52FC"/>
    <w:pPr>
      <w:numPr>
        <w:numId w:val="24"/>
      </w:numPr>
    </w:pPr>
  </w:style>
  <w:style w:type="numbering" w:styleId="1ai">
    <w:name w:val="Outline List 1"/>
    <w:basedOn w:val="Semlista"/>
    <w:uiPriority w:val="99"/>
    <w:semiHidden/>
    <w:unhideWhenUsed/>
    <w:rsid w:val="002C52FC"/>
    <w:pPr>
      <w:numPr>
        <w:numId w:val="25"/>
      </w:numPr>
    </w:pPr>
  </w:style>
  <w:style w:type="character" w:styleId="VarivelHTML">
    <w:name w:val="HTML Variable"/>
    <w:basedOn w:val="Tipodeletrapredefinidodopargrafo"/>
    <w:uiPriority w:val="99"/>
    <w:semiHidden/>
    <w:unhideWhenUsed/>
    <w:rsid w:val="002C52FC"/>
    <w:rPr>
      <w:rFonts w:ascii="Calibri" w:hAnsi="Calibri" w:cs="Calibri"/>
      <w:i/>
      <w:iCs/>
    </w:rPr>
  </w:style>
  <w:style w:type="paragraph" w:styleId="EndereoHTML">
    <w:name w:val="HTML Address"/>
    <w:basedOn w:val="Normal"/>
    <w:link w:val="EndereoHTMLCarter"/>
    <w:uiPriority w:val="99"/>
    <w:semiHidden/>
    <w:unhideWhenUsed/>
    <w:rsid w:val="002C52FC"/>
    <w:rPr>
      <w:i/>
      <w:iCs/>
    </w:rPr>
  </w:style>
  <w:style w:type="character" w:customStyle="1" w:styleId="EndereoHTMLCarter">
    <w:name w:val="Endereço HTML Caráter"/>
    <w:basedOn w:val="Tipodeletrapredefinidodopargrafo"/>
    <w:link w:val="EndereoHTML"/>
    <w:uiPriority w:val="99"/>
    <w:semiHidden/>
    <w:rsid w:val="002C52FC"/>
    <w:rPr>
      <w:rFonts w:ascii="Calibri" w:hAnsi="Calibri" w:cs="Calibri"/>
      <w:i/>
      <w:iCs/>
    </w:rPr>
  </w:style>
  <w:style w:type="character" w:styleId="DefinioHTML">
    <w:name w:val="HTML Definition"/>
    <w:basedOn w:val="Tipodeletrapredefinidodopargrafo"/>
    <w:uiPriority w:val="99"/>
    <w:semiHidden/>
    <w:unhideWhenUsed/>
    <w:rsid w:val="002C52FC"/>
    <w:rPr>
      <w:rFonts w:ascii="Calibri" w:hAnsi="Calibri" w:cs="Calibri"/>
      <w:i/>
      <w:iCs/>
    </w:rPr>
  </w:style>
  <w:style w:type="character" w:styleId="CitaoHTML">
    <w:name w:val="HTML Cite"/>
    <w:basedOn w:val="Tipodeletrapredefinidodopargrafo"/>
    <w:uiPriority w:val="99"/>
    <w:semiHidden/>
    <w:unhideWhenUsed/>
    <w:rsid w:val="002C52FC"/>
    <w:rPr>
      <w:rFonts w:ascii="Calibri" w:hAnsi="Calibri" w:cs="Calibri"/>
      <w:i/>
      <w:iCs/>
    </w:rPr>
  </w:style>
  <w:style w:type="character" w:styleId="ExemplodeHTML">
    <w:name w:val="HTML Sample"/>
    <w:basedOn w:val="Tipodeletrapredefinidodopargrafo"/>
    <w:uiPriority w:val="99"/>
    <w:semiHidden/>
    <w:unhideWhenUsed/>
    <w:rsid w:val="002C52FC"/>
    <w:rPr>
      <w:rFonts w:ascii="Consolas" w:hAnsi="Consolas" w:cs="Calibri"/>
      <w:sz w:val="24"/>
      <w:szCs w:val="24"/>
    </w:rPr>
  </w:style>
  <w:style w:type="character" w:styleId="AcrnimoHTML">
    <w:name w:val="HTML Acronym"/>
    <w:basedOn w:val="Tipodeletrapredefinidodopargrafo"/>
    <w:uiPriority w:val="99"/>
    <w:semiHidden/>
    <w:unhideWhenUsed/>
    <w:rsid w:val="002C52FC"/>
    <w:rPr>
      <w:rFonts w:ascii="Calibri" w:hAnsi="Calibri" w:cs="Calibri"/>
    </w:rPr>
  </w:style>
  <w:style w:type="paragraph" w:styleId="ndice1">
    <w:name w:val="toc 1"/>
    <w:basedOn w:val="Normal"/>
    <w:next w:val="Normal"/>
    <w:autoRedefine/>
    <w:uiPriority w:val="39"/>
    <w:semiHidden/>
    <w:unhideWhenUsed/>
    <w:rsid w:val="002C52FC"/>
    <w:pPr>
      <w:spacing w:after="100"/>
    </w:pPr>
  </w:style>
  <w:style w:type="paragraph" w:styleId="ndice2">
    <w:name w:val="toc 2"/>
    <w:basedOn w:val="Normal"/>
    <w:next w:val="Normal"/>
    <w:autoRedefine/>
    <w:uiPriority w:val="39"/>
    <w:semiHidden/>
    <w:unhideWhenUsed/>
    <w:rsid w:val="002C52FC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semiHidden/>
    <w:unhideWhenUsed/>
    <w:rsid w:val="002C52FC"/>
    <w:pPr>
      <w:spacing w:after="100"/>
      <w:ind w:left="440"/>
    </w:pPr>
  </w:style>
  <w:style w:type="paragraph" w:styleId="ndice4">
    <w:name w:val="toc 4"/>
    <w:basedOn w:val="Normal"/>
    <w:next w:val="Normal"/>
    <w:autoRedefine/>
    <w:uiPriority w:val="39"/>
    <w:semiHidden/>
    <w:unhideWhenUsed/>
    <w:rsid w:val="002C52FC"/>
    <w:pPr>
      <w:spacing w:after="100"/>
      <w:ind w:left="660"/>
    </w:pPr>
  </w:style>
  <w:style w:type="paragraph" w:styleId="ndice5">
    <w:name w:val="toc 5"/>
    <w:basedOn w:val="Normal"/>
    <w:next w:val="Normal"/>
    <w:autoRedefine/>
    <w:uiPriority w:val="39"/>
    <w:semiHidden/>
    <w:unhideWhenUsed/>
    <w:rsid w:val="002C52FC"/>
    <w:pPr>
      <w:spacing w:after="100"/>
      <w:ind w:left="880"/>
    </w:pPr>
  </w:style>
  <w:style w:type="paragraph" w:styleId="ndice6">
    <w:name w:val="toc 6"/>
    <w:basedOn w:val="Normal"/>
    <w:next w:val="Normal"/>
    <w:autoRedefine/>
    <w:uiPriority w:val="39"/>
    <w:semiHidden/>
    <w:unhideWhenUsed/>
    <w:rsid w:val="002C52FC"/>
    <w:pPr>
      <w:spacing w:after="100"/>
      <w:ind w:left="1100"/>
    </w:pPr>
  </w:style>
  <w:style w:type="paragraph" w:styleId="ndice7">
    <w:name w:val="toc 7"/>
    <w:basedOn w:val="Normal"/>
    <w:next w:val="Normal"/>
    <w:autoRedefine/>
    <w:uiPriority w:val="39"/>
    <w:semiHidden/>
    <w:unhideWhenUsed/>
    <w:rsid w:val="002C52FC"/>
    <w:pPr>
      <w:spacing w:after="100"/>
      <w:ind w:left="1320"/>
    </w:pPr>
  </w:style>
  <w:style w:type="paragraph" w:styleId="ndice8">
    <w:name w:val="toc 8"/>
    <w:basedOn w:val="Normal"/>
    <w:next w:val="Normal"/>
    <w:autoRedefine/>
    <w:uiPriority w:val="39"/>
    <w:semiHidden/>
    <w:unhideWhenUsed/>
    <w:rsid w:val="002C52FC"/>
    <w:pPr>
      <w:spacing w:after="100"/>
      <w:ind w:left="1540"/>
    </w:p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2C52FC"/>
    <w:pPr>
      <w:outlineLvl w:val="9"/>
    </w:pPr>
    <w:rPr>
      <w:color w:val="2E74B5" w:themeColor="accent1" w:themeShade="BF"/>
    </w:rPr>
  </w:style>
  <w:style w:type="table" w:styleId="Tabelaprofissional">
    <w:name w:val="Table Professional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dia1-Cor2">
    <w:name w:val="Medium List 1 Accent 2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dia1-Cor3">
    <w:name w:val="Medium List 1 Accent 3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dia1-Cor4">
    <w:name w:val="Medium List 1 Accent 4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dia1-Cor5">
    <w:name w:val="Medium List 1 Accent 5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dia1-Cor6">
    <w:name w:val="Medium List 1 Accent 6"/>
    <w:basedOn w:val="Tabelanormal"/>
    <w:uiPriority w:val="65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dio1">
    <w:name w:val="Medium Shading 1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2C52F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semiHidden/>
    <w:unhideWhenUsed/>
    <w:rsid w:val="002C52F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semiHidden/>
    <w:unhideWhenUsed/>
    <w:rsid w:val="002C52F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elhaMdia1">
    <w:name w:val="Medium Grid 1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elhaMdia1-Cor2">
    <w:name w:val="Medium Grid 1 Accent 2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elhaMdia1-Cor3">
    <w:name w:val="Medium Grid 1 Accent 3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elhaMdia1-Cor4">
    <w:name w:val="Medium Grid 1 Accent 4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elhaMdia1-Cor5">
    <w:name w:val="Medium Grid 1 Accent 5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elhaMdia1-Cor6">
    <w:name w:val="Medium Grid 1 Accent 6"/>
    <w:basedOn w:val="Tabelanormal"/>
    <w:uiPriority w:val="67"/>
    <w:semiHidden/>
    <w:unhideWhenUsed/>
    <w:rsid w:val="002C52FC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elhaMdia2">
    <w:name w:val="Medium Grid 2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semiHidden/>
    <w:unhideWhenUsed/>
    <w:rsid w:val="002C52FC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elhaMdia3-Cor2">
    <w:name w:val="Medium Grid 3 Accent 2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elhaMdia3-Cor3">
    <w:name w:val="Medium Grid 3 Accent 3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elhaMdia3-Cor4">
    <w:name w:val="Medium Grid 3 Accent 4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elhaMdia3-Cor5">
    <w:name w:val="Medium Grid 3 Accent 5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elhaMdia3-Cor6">
    <w:name w:val="Medium Grid 3 Accent 6"/>
    <w:basedOn w:val="Tabelanormal"/>
    <w:uiPriority w:val="69"/>
    <w:semiHidden/>
    <w:unhideWhenUsed/>
    <w:rsid w:val="002C52F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2C52FC"/>
  </w:style>
  <w:style w:type="character" w:styleId="Hashtag">
    <w:name w:val="Hashtag"/>
    <w:basedOn w:val="Tipodeletrapredefinidodopargrafo"/>
    <w:uiPriority w:val="99"/>
    <w:semiHidden/>
    <w:unhideWhenUsed/>
    <w:rsid w:val="002C52FC"/>
    <w:rPr>
      <w:rFonts w:ascii="Calibri" w:hAnsi="Calibri" w:cs="Calibri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arter"/>
    <w:uiPriority w:val="99"/>
    <w:semiHidden/>
    <w:unhideWhenUsed/>
    <w:rsid w:val="002C52F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CabealhodamensagemCarter">
    <w:name w:val="Cabeçalho da mensagem Caráter"/>
    <w:basedOn w:val="Tipodeletrapredefinidodopargrafo"/>
    <w:link w:val="Cabealhodamensagem"/>
    <w:uiPriority w:val="99"/>
    <w:semiHidden/>
    <w:rsid w:val="002C52FC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2C52F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2C52FC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52FC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52F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52F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52FC"/>
    <w:pPr>
      <w:ind w:left="1800" w:hanging="360"/>
      <w:contextualSpacing/>
    </w:pPr>
  </w:style>
  <w:style w:type="table" w:styleId="Tabelacomlista1">
    <w:name w:val="Table List 1"/>
    <w:basedOn w:val="Tabelanormal"/>
    <w:uiPriority w:val="99"/>
    <w:semiHidden/>
    <w:unhideWhenUsed/>
    <w:rsid w:val="002C52F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2">
    <w:name w:val="Table List 2"/>
    <w:basedOn w:val="Tabelanormal"/>
    <w:uiPriority w:val="99"/>
    <w:semiHidden/>
    <w:unhideWhenUsed/>
    <w:rsid w:val="002C52F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3">
    <w:name w:val="Table List 3"/>
    <w:basedOn w:val="Tabelanormal"/>
    <w:uiPriority w:val="99"/>
    <w:semiHidden/>
    <w:unhideWhenUsed/>
    <w:rsid w:val="002C52F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4">
    <w:name w:val="Table List 4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comlista5">
    <w:name w:val="Table List 5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6">
    <w:name w:val="Table List 6"/>
    <w:basedOn w:val="Tabelanormal"/>
    <w:uiPriority w:val="99"/>
    <w:semiHidden/>
    <w:unhideWhenUsed/>
    <w:rsid w:val="002C52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comlista7">
    <w:name w:val="Table List 7"/>
    <w:basedOn w:val="Tabelanormal"/>
    <w:uiPriority w:val="99"/>
    <w:semiHidden/>
    <w:unhideWhenUsed/>
    <w:rsid w:val="002C52F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comlista8">
    <w:name w:val="Table List 8"/>
    <w:basedOn w:val="Tabelanormal"/>
    <w:uiPriority w:val="99"/>
    <w:semiHidden/>
    <w:unhideWhenUsed/>
    <w:rsid w:val="002C52F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">
    <w:name w:val="List Continue"/>
    <w:basedOn w:val="Normal"/>
    <w:uiPriority w:val="99"/>
    <w:semiHidden/>
    <w:unhideWhenUsed/>
    <w:rsid w:val="002C52FC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semiHidden/>
    <w:unhideWhenUsed/>
    <w:rsid w:val="002C52FC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semiHidden/>
    <w:unhideWhenUsed/>
    <w:rsid w:val="002C52FC"/>
    <w:pPr>
      <w:spacing w:after="120"/>
      <w:ind w:left="1080"/>
      <w:contextualSpacing/>
    </w:pPr>
  </w:style>
  <w:style w:type="paragraph" w:styleId="Listadecont4">
    <w:name w:val="List Continue 4"/>
    <w:basedOn w:val="Normal"/>
    <w:uiPriority w:val="99"/>
    <w:semiHidden/>
    <w:unhideWhenUsed/>
    <w:rsid w:val="002C52FC"/>
    <w:pPr>
      <w:spacing w:after="120"/>
      <w:ind w:left="1440"/>
      <w:contextualSpacing/>
    </w:pPr>
  </w:style>
  <w:style w:type="paragraph" w:styleId="Listadecont5">
    <w:name w:val="List Continue 5"/>
    <w:basedOn w:val="Normal"/>
    <w:uiPriority w:val="99"/>
    <w:semiHidden/>
    <w:unhideWhenUsed/>
    <w:rsid w:val="002C52FC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C52FC"/>
    <w:pPr>
      <w:ind w:left="720"/>
      <w:contextualSpacing/>
    </w:pPr>
  </w:style>
  <w:style w:type="paragraph" w:styleId="Listanumerada">
    <w:name w:val="List Number"/>
    <w:basedOn w:val="Normal"/>
    <w:uiPriority w:val="99"/>
    <w:semiHidden/>
    <w:unhideWhenUsed/>
    <w:rsid w:val="002C52FC"/>
    <w:pPr>
      <w:numPr>
        <w:numId w:val="13"/>
      </w:numPr>
      <w:contextualSpacing/>
    </w:pPr>
  </w:style>
  <w:style w:type="paragraph" w:styleId="Listanumerada2">
    <w:name w:val="List Number 2"/>
    <w:basedOn w:val="Normal"/>
    <w:uiPriority w:val="99"/>
    <w:semiHidden/>
    <w:unhideWhenUsed/>
    <w:rsid w:val="002C52FC"/>
    <w:pPr>
      <w:numPr>
        <w:numId w:val="14"/>
      </w:numPr>
      <w:contextualSpacing/>
    </w:pPr>
  </w:style>
  <w:style w:type="paragraph" w:styleId="Listanumerada3">
    <w:name w:val="List Number 3"/>
    <w:basedOn w:val="Normal"/>
    <w:uiPriority w:val="99"/>
    <w:semiHidden/>
    <w:unhideWhenUsed/>
    <w:rsid w:val="002C52FC"/>
    <w:pPr>
      <w:numPr>
        <w:numId w:val="15"/>
      </w:numPr>
      <w:contextualSpacing/>
    </w:pPr>
  </w:style>
  <w:style w:type="paragraph" w:styleId="Listanumerada4">
    <w:name w:val="List Number 4"/>
    <w:basedOn w:val="Normal"/>
    <w:uiPriority w:val="99"/>
    <w:semiHidden/>
    <w:unhideWhenUsed/>
    <w:rsid w:val="002C52FC"/>
    <w:pPr>
      <w:numPr>
        <w:numId w:val="16"/>
      </w:numPr>
      <w:contextualSpacing/>
    </w:pPr>
  </w:style>
  <w:style w:type="paragraph" w:styleId="Listanumerada5">
    <w:name w:val="List Number 5"/>
    <w:basedOn w:val="Normal"/>
    <w:uiPriority w:val="99"/>
    <w:semiHidden/>
    <w:unhideWhenUsed/>
    <w:rsid w:val="002C52FC"/>
    <w:pPr>
      <w:numPr>
        <w:numId w:val="17"/>
      </w:numPr>
      <w:contextualSpacing/>
    </w:pPr>
  </w:style>
  <w:style w:type="paragraph" w:styleId="Listacommarcas">
    <w:name w:val="List Bullet"/>
    <w:basedOn w:val="Normal"/>
    <w:uiPriority w:val="99"/>
    <w:semiHidden/>
    <w:unhideWhenUsed/>
    <w:rsid w:val="002C52FC"/>
    <w:pPr>
      <w:numPr>
        <w:numId w:val="8"/>
      </w:numPr>
      <w:contextualSpacing/>
    </w:pPr>
  </w:style>
  <w:style w:type="paragraph" w:styleId="Listacommarcas2">
    <w:name w:val="List Bullet 2"/>
    <w:basedOn w:val="Normal"/>
    <w:uiPriority w:val="99"/>
    <w:semiHidden/>
    <w:unhideWhenUsed/>
    <w:rsid w:val="002C52FC"/>
    <w:pPr>
      <w:numPr>
        <w:numId w:val="9"/>
      </w:numPr>
      <w:contextualSpacing/>
    </w:pPr>
  </w:style>
  <w:style w:type="paragraph" w:styleId="Listacommarcas3">
    <w:name w:val="List Bullet 3"/>
    <w:basedOn w:val="Normal"/>
    <w:uiPriority w:val="99"/>
    <w:semiHidden/>
    <w:unhideWhenUsed/>
    <w:rsid w:val="002C52FC"/>
    <w:pPr>
      <w:numPr>
        <w:numId w:val="10"/>
      </w:numPr>
      <w:contextualSpacing/>
    </w:pPr>
  </w:style>
  <w:style w:type="paragraph" w:styleId="Listacommarcas4">
    <w:name w:val="List Bullet 4"/>
    <w:basedOn w:val="Normal"/>
    <w:uiPriority w:val="99"/>
    <w:semiHidden/>
    <w:unhideWhenUsed/>
    <w:rsid w:val="002C52FC"/>
    <w:pPr>
      <w:numPr>
        <w:numId w:val="11"/>
      </w:numPr>
      <w:contextualSpacing/>
    </w:pPr>
  </w:style>
  <w:style w:type="paragraph" w:styleId="Listacommarcas5">
    <w:name w:val="List Bullet 5"/>
    <w:basedOn w:val="Normal"/>
    <w:uiPriority w:val="99"/>
    <w:semiHidden/>
    <w:unhideWhenUsed/>
    <w:rsid w:val="002C52FC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2C52F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52F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52F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2C52FC"/>
  </w:style>
  <w:style w:type="character" w:styleId="Refdenotadefim">
    <w:name w:val="endnote reference"/>
    <w:basedOn w:val="Tipodeletrapredefinidodopargrafo"/>
    <w:uiPriority w:val="99"/>
    <w:semiHidden/>
    <w:unhideWhenUsed/>
    <w:rsid w:val="002C52FC"/>
    <w:rPr>
      <w:rFonts w:ascii="Calibri" w:hAnsi="Calibri" w:cs="Calibri"/>
      <w:vertAlign w:val="superscript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52FC"/>
    <w:pPr>
      <w:ind w:left="220" w:hanging="220"/>
    </w:pPr>
  </w:style>
  <w:style w:type="paragraph" w:styleId="Cabealhodendicedeautoridades">
    <w:name w:val="toa heading"/>
    <w:basedOn w:val="Normal"/>
    <w:next w:val="Normal"/>
    <w:uiPriority w:val="99"/>
    <w:semiHidden/>
    <w:unhideWhenUsed/>
    <w:rsid w:val="002C52FC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aColorida">
    <w:name w:val="Colorful List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Colorida-Cor2">
    <w:name w:val="Colorful List Accent 2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Colorida-Cor3">
    <w:name w:val="Colorful List Accent 3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Colorida-Cor4">
    <w:name w:val="Colorful List Accent 4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Colorida-Cor5">
    <w:name w:val="Colorful List Accent 5"/>
    <w:basedOn w:val="Tabelanormal"/>
    <w:uiPriority w:val="72"/>
    <w:semiHidden/>
    <w:unhideWhenUsed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2C52FC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52F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52F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52F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Colorido">
    <w:name w:val="Colorful Shading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2C52FC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elhaColorida">
    <w:name w:val="Colorful Grid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elhaColorida-Cor2">
    <w:name w:val="Colorful Grid Accent 2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elhaColorida-Cor3">
    <w:name w:val="Colorful Grid Accent 3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elhaColorida-Cor4">
    <w:name w:val="Colorful Grid Accent 4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elhaColorida-Cor5">
    <w:name w:val="Colorful Grid Accent 5"/>
    <w:basedOn w:val="Tabelanormal"/>
    <w:uiPriority w:val="73"/>
    <w:semiHidden/>
    <w:unhideWhenUsed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2C52F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Destinatrio">
    <w:name w:val="envelope address"/>
    <w:basedOn w:val="Normal"/>
    <w:uiPriority w:val="99"/>
    <w:semiHidden/>
    <w:unhideWhenUsed/>
    <w:rsid w:val="002C52FC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goSeco">
    <w:name w:val="Outline List 3"/>
    <w:basedOn w:val="Semlista"/>
    <w:uiPriority w:val="99"/>
    <w:semiHidden/>
    <w:unhideWhenUsed/>
    <w:rsid w:val="002C52FC"/>
    <w:pPr>
      <w:numPr>
        <w:numId w:val="26"/>
      </w:numPr>
    </w:pPr>
  </w:style>
  <w:style w:type="table" w:styleId="SimplesTabela1">
    <w:name w:val="Plain Table 1"/>
    <w:basedOn w:val="Tabelanormal"/>
    <w:uiPriority w:val="41"/>
    <w:rsid w:val="002C52F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2C52F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2C52F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52F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52F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2C52FC"/>
    <w:rPr>
      <w:rFonts w:ascii="Calibri" w:hAnsi="Calibri" w:cs="Calibri"/>
    </w:rPr>
  </w:style>
  <w:style w:type="paragraph" w:styleId="Data">
    <w:name w:val="Date"/>
    <w:basedOn w:val="Normal"/>
    <w:next w:val="Normal"/>
    <w:link w:val="DataCarter"/>
    <w:uiPriority w:val="99"/>
    <w:semiHidden/>
    <w:unhideWhenUsed/>
    <w:rsid w:val="002C52FC"/>
  </w:style>
  <w:style w:type="character" w:customStyle="1" w:styleId="DataCarter">
    <w:name w:val="Data Caráter"/>
    <w:basedOn w:val="Tipodeletrapredefinidodopargrafo"/>
    <w:link w:val="Data"/>
    <w:uiPriority w:val="99"/>
    <w:semiHidden/>
    <w:rsid w:val="002C52FC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52FC"/>
    <w:rPr>
      <w:rFonts w:ascii="Times New Roman" w:hAnsi="Times New Roman" w:cs="Times New Roman"/>
      <w:sz w:val="24"/>
      <w:szCs w:val="24"/>
    </w:rPr>
  </w:style>
  <w:style w:type="character" w:styleId="HiperligaoInteligente">
    <w:name w:val="Smart Hyperlink"/>
    <w:basedOn w:val="Tipodeletrapredefinidodopargrafo"/>
    <w:uiPriority w:val="99"/>
    <w:semiHidden/>
    <w:unhideWhenUsed/>
    <w:rsid w:val="002C52FC"/>
    <w:rPr>
      <w:rFonts w:ascii="Calibri" w:hAnsi="Calibri" w:cs="Calibri"/>
      <w:u w:val="dotted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C52FC"/>
    <w:rPr>
      <w:rFonts w:ascii="Calibri" w:hAnsi="Calibri" w:cs="Calibri"/>
      <w:color w:val="605E5C"/>
      <w:shd w:val="clear" w:color="auto" w:fill="E1DFDD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2C52F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2C52FC"/>
    <w:rPr>
      <w:rFonts w:ascii="Calibri" w:hAnsi="Calibri" w:cs="Calibri"/>
    </w:rPr>
  </w:style>
  <w:style w:type="paragraph" w:styleId="Corpodetexto2">
    <w:name w:val="Body Text 2"/>
    <w:basedOn w:val="Normal"/>
    <w:link w:val="Corpodetexto2Carter"/>
    <w:uiPriority w:val="99"/>
    <w:semiHidden/>
    <w:unhideWhenUsed/>
    <w:rsid w:val="002C52FC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semiHidden/>
    <w:rsid w:val="002C52FC"/>
    <w:rPr>
      <w:rFonts w:ascii="Calibri" w:hAnsi="Calibri" w:cs="Calibri"/>
    </w:rPr>
  </w:style>
  <w:style w:type="paragraph" w:styleId="Avanodecorpodetexto">
    <w:name w:val="Body Text Indent"/>
    <w:basedOn w:val="Normal"/>
    <w:link w:val="AvanodecorpodetextoCarter"/>
    <w:uiPriority w:val="99"/>
    <w:semiHidden/>
    <w:unhideWhenUsed/>
    <w:rsid w:val="002C52FC"/>
    <w:pPr>
      <w:spacing w:after="120"/>
      <w:ind w:left="360"/>
    </w:pPr>
  </w:style>
  <w:style w:type="character" w:customStyle="1" w:styleId="AvanodecorpodetextoCarter">
    <w:name w:val="Avanço de corpo de texto Caráter"/>
    <w:basedOn w:val="Tipodeletrapredefinidodopargrafo"/>
    <w:link w:val="Avanodecorpodetexto"/>
    <w:uiPriority w:val="99"/>
    <w:semiHidden/>
    <w:rsid w:val="002C52FC"/>
    <w:rPr>
      <w:rFonts w:ascii="Calibri" w:hAnsi="Calibri" w:cs="Calibri"/>
    </w:rPr>
  </w:style>
  <w:style w:type="paragraph" w:styleId="Avanodecorpodetexto2">
    <w:name w:val="Body Text Indent 2"/>
    <w:basedOn w:val="Normal"/>
    <w:link w:val="Avanodecorpodetexto2Carter"/>
    <w:uiPriority w:val="99"/>
    <w:semiHidden/>
    <w:unhideWhenUsed/>
    <w:rsid w:val="002C52FC"/>
    <w:pPr>
      <w:spacing w:after="120" w:line="480" w:lineRule="auto"/>
      <w:ind w:left="360"/>
    </w:pPr>
  </w:style>
  <w:style w:type="character" w:customStyle="1" w:styleId="Avanodecorpodetexto2Carter">
    <w:name w:val="Avanço de corpo de texto 2 Caráter"/>
    <w:basedOn w:val="Tipodeletrapredefinidodopargrafo"/>
    <w:link w:val="Avanodecorpodetexto2"/>
    <w:uiPriority w:val="99"/>
    <w:semiHidden/>
    <w:rsid w:val="002C52FC"/>
    <w:rPr>
      <w:rFonts w:ascii="Calibri" w:hAnsi="Calibri" w:cs="Calibri"/>
    </w:rPr>
  </w:style>
  <w:style w:type="paragraph" w:styleId="Primeiroavanodecorpodetexto">
    <w:name w:val="Body Text First Indent"/>
    <w:basedOn w:val="Corpodetexto"/>
    <w:link w:val="PrimeiroavanodecorpodetextoCarter"/>
    <w:uiPriority w:val="99"/>
    <w:semiHidden/>
    <w:unhideWhenUsed/>
    <w:rsid w:val="002C52FC"/>
    <w:pPr>
      <w:spacing w:after="0"/>
      <w:ind w:firstLine="360"/>
    </w:pPr>
  </w:style>
  <w:style w:type="character" w:customStyle="1" w:styleId="PrimeiroavanodecorpodetextoCarter">
    <w:name w:val="Primeiro avanço de corpo de texto Caráter"/>
    <w:basedOn w:val="CorpodetextoCarter"/>
    <w:link w:val="Primeiroavanodecorpodetexto"/>
    <w:uiPriority w:val="99"/>
    <w:semiHidden/>
    <w:rsid w:val="002C52FC"/>
    <w:rPr>
      <w:rFonts w:ascii="Calibri" w:hAnsi="Calibri" w:cs="Calibri"/>
    </w:rPr>
  </w:style>
  <w:style w:type="paragraph" w:styleId="Primeiroavanodecorpodetexto2">
    <w:name w:val="Body Text First Indent 2"/>
    <w:basedOn w:val="Avanodecorpodetexto"/>
    <w:link w:val="Primeiroavanodecorpodetexto2Carter"/>
    <w:uiPriority w:val="99"/>
    <w:semiHidden/>
    <w:unhideWhenUsed/>
    <w:rsid w:val="002C52FC"/>
    <w:pPr>
      <w:spacing w:after="0"/>
      <w:ind w:firstLine="360"/>
    </w:pPr>
  </w:style>
  <w:style w:type="character" w:customStyle="1" w:styleId="Primeiroavanodecorpodetexto2Carter">
    <w:name w:val="Primeiro avanço de corpo de texto 2 Caráter"/>
    <w:basedOn w:val="AvanodecorpodetextoCarter"/>
    <w:link w:val="Primeiroavanodecorpodetexto2"/>
    <w:uiPriority w:val="99"/>
    <w:semiHidden/>
    <w:rsid w:val="002C52FC"/>
    <w:rPr>
      <w:rFonts w:ascii="Calibri" w:hAnsi="Calibri" w:cs="Calibri"/>
    </w:rPr>
  </w:style>
  <w:style w:type="paragraph" w:styleId="Avanonormal">
    <w:name w:val="Normal Indent"/>
    <w:basedOn w:val="Normal"/>
    <w:uiPriority w:val="99"/>
    <w:semiHidden/>
    <w:unhideWhenUsed/>
    <w:rsid w:val="002C52FC"/>
    <w:pPr>
      <w:ind w:left="720"/>
    </w:pPr>
  </w:style>
  <w:style w:type="paragraph" w:styleId="Cabealhodanota">
    <w:name w:val="Note Heading"/>
    <w:basedOn w:val="Normal"/>
    <w:next w:val="Normal"/>
    <w:link w:val="CabealhodanotaCarter"/>
    <w:uiPriority w:val="99"/>
    <w:semiHidden/>
    <w:unhideWhenUsed/>
    <w:rsid w:val="002C52FC"/>
  </w:style>
  <w:style w:type="character" w:customStyle="1" w:styleId="CabealhodanotaCarter">
    <w:name w:val="Cabeçalho da nota Caráter"/>
    <w:basedOn w:val="Tipodeletrapredefinidodopargrafo"/>
    <w:link w:val="Cabealhodanota"/>
    <w:uiPriority w:val="99"/>
    <w:semiHidden/>
    <w:rsid w:val="002C52FC"/>
    <w:rPr>
      <w:rFonts w:ascii="Calibri" w:hAnsi="Calibri" w:cs="Calibri"/>
    </w:rPr>
  </w:style>
  <w:style w:type="table" w:styleId="Tabelacontempornea">
    <w:name w:val="Table Contemporary"/>
    <w:basedOn w:val="Tabelanormal"/>
    <w:uiPriority w:val="99"/>
    <w:semiHidden/>
    <w:unhideWhenUsed/>
    <w:rsid w:val="002C52F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Cor2">
    <w:name w:val="Light List Accent 2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Cor3">
    <w:name w:val="Light List Accent 3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Cor4">
    <w:name w:val="Light List Accent 4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Cor5">
    <w:name w:val="Light List Accent 5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Cor6">
    <w:name w:val="Light List Accent 6"/>
    <w:basedOn w:val="Tabelanormal"/>
    <w:uiPriority w:val="61"/>
    <w:semiHidden/>
    <w:unhideWhenUsed/>
    <w:rsid w:val="002C52F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elanormal"/>
    <w:uiPriority w:val="60"/>
    <w:semiHidden/>
    <w:unhideWhenUsed/>
    <w:rsid w:val="002C52F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semiHidden/>
    <w:unhideWhenUsed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Cor2">
    <w:name w:val="Light Shading Accent 2"/>
    <w:basedOn w:val="Tabelanormal"/>
    <w:uiPriority w:val="60"/>
    <w:semiHidden/>
    <w:unhideWhenUsed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Cor3">
    <w:name w:val="Light Shading Accent 3"/>
    <w:basedOn w:val="Tabelanormal"/>
    <w:uiPriority w:val="60"/>
    <w:semiHidden/>
    <w:unhideWhenUsed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Cor4">
    <w:name w:val="Light Shading Accent 4"/>
    <w:basedOn w:val="Tabelanormal"/>
    <w:uiPriority w:val="60"/>
    <w:semiHidden/>
    <w:unhideWhenUsed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Cor5">
    <w:name w:val="Light Shading Accent 5"/>
    <w:basedOn w:val="Tabelanormal"/>
    <w:uiPriority w:val="60"/>
    <w:semiHidden/>
    <w:unhideWhenUsed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Cor6">
    <w:name w:val="Light Shading Accent 6"/>
    <w:basedOn w:val="Tabelanormal"/>
    <w:uiPriority w:val="60"/>
    <w:semiHidden/>
    <w:unhideWhenUsed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elhaClara">
    <w:name w:val="Light Grid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2C52FC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elhaClara-Cor2">
    <w:name w:val="Light Grid Accent 2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elhaClara-Cor3">
    <w:name w:val="Light Grid Accent 3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elhaClara-Cor4">
    <w:name w:val="Light Grid Accent 4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elhaClara-Cor5">
    <w:name w:val="Light Grid Accent 5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elhaClara-Cor6">
    <w:name w:val="Light Grid Accent 6"/>
    <w:basedOn w:val="Tabelanormal"/>
    <w:uiPriority w:val="62"/>
    <w:semiHidden/>
    <w:unhideWhenUsed/>
    <w:rsid w:val="002C52FC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Escura-Cor2">
    <w:name w:val="Dark List Accent 2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Escura-Cor3">
    <w:name w:val="Dark List Accent 3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Escura-Cor4">
    <w:name w:val="Dark List Accent 4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Escura-Cor5">
    <w:name w:val="Dark List Accent 5"/>
    <w:basedOn w:val="Tabelanormal"/>
    <w:uiPriority w:val="70"/>
    <w:semiHidden/>
    <w:unhideWhenUsed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2C52FC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Destaque1">
    <w:name w:val="List Table 1 Light Accent 1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1Clara-Destaque2">
    <w:name w:val="List Table 1 Light Accent 2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1Clara-Destaque3">
    <w:name w:val="List Table 1 Light Accent 3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1Clara-Destaque4">
    <w:name w:val="List Table 1 Light Accent 4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1Clara-Destaque5">
    <w:name w:val="List Table 1 Light Accent 5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1Clara-Destaque6">
    <w:name w:val="List Table 1 Light Accent 6"/>
    <w:basedOn w:val="Tabelanormal"/>
    <w:uiPriority w:val="46"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2">
    <w:name w:val="List Table 2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Destaque1">
    <w:name w:val="List Table 2 Accent 1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2-Destaque2">
    <w:name w:val="List Table 2 Accent 2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2-Destaque3">
    <w:name w:val="List Table 2 Accent 3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Destaque4">
    <w:name w:val="List Table 2 Accent 4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2-Destaque5">
    <w:name w:val="List Table 2 Accent 5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2-Destaque6">
    <w:name w:val="List Table 2 Accent 6"/>
    <w:basedOn w:val="Tabelanormal"/>
    <w:uiPriority w:val="47"/>
    <w:rsid w:val="002C52FC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3">
    <w:name w:val="List Table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Destaque1">
    <w:name w:val="List Table 3 Accent 1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eladeLista3-Destaque2">
    <w:name w:val="List Table 3 Accent 2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eladeLista3-Destaque3">
    <w:name w:val="List Table 3 Accent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3-Destaque4">
    <w:name w:val="List Table 3 Accent 4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eladeLista3-Destaque5">
    <w:name w:val="List Table 3 Accent 5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eladeLista3-Destaque6">
    <w:name w:val="List Table 3 Accent 6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Destaque1">
    <w:name w:val="List Table 4 Accent 1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4-Destaque2">
    <w:name w:val="List Table 4 Accent 2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4-Destaque3">
    <w:name w:val="List Table 4 Accent 3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4-Destaque4">
    <w:name w:val="List Table 4 Accent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4-Destaque5">
    <w:name w:val="List Table 4 Accent 5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4-Destaque6">
    <w:name w:val="List Table 4 Accent 6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1">
    <w:name w:val="List Table 5 Dark Accent 1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2">
    <w:name w:val="List Table 5 Dark Accent 2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3">
    <w:name w:val="List Table 5 Dark Accent 3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4">
    <w:name w:val="List Table 5 Dark Accent 4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5">
    <w:name w:val="List Table 5 Dark Accent 5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Destaque6">
    <w:name w:val="List Table 5 Dark Accent 6"/>
    <w:basedOn w:val="Tabelanormal"/>
    <w:uiPriority w:val="50"/>
    <w:rsid w:val="002C52FC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52F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1">
    <w:name w:val="List Table 6 Colorful Accent 1"/>
    <w:basedOn w:val="Tabelanormal"/>
    <w:uiPriority w:val="51"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Destaque4">
    <w:name w:val="List Table 6 Colorful Accent 4"/>
    <w:basedOn w:val="Tabelanormal"/>
    <w:uiPriority w:val="51"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Lista6Colorida-Destaque5">
    <w:name w:val="List Table 6 Colorful Accent 5"/>
    <w:basedOn w:val="Tabelanormal"/>
    <w:uiPriority w:val="51"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Lista6Colorida-Destaque6">
    <w:name w:val="List Table 6 Colorful Accent 6"/>
    <w:basedOn w:val="Tabelanormal"/>
    <w:uiPriority w:val="51"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52F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1">
    <w:name w:val="List Table 7 Colorful Accent 1"/>
    <w:basedOn w:val="Tabelanormal"/>
    <w:uiPriority w:val="52"/>
    <w:rsid w:val="002C52FC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2">
    <w:name w:val="List Table 7 Colorful Accent 2"/>
    <w:basedOn w:val="Tabelanormal"/>
    <w:uiPriority w:val="52"/>
    <w:rsid w:val="002C52FC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3">
    <w:name w:val="List Table 7 Colorful Accent 3"/>
    <w:basedOn w:val="Tabelanormal"/>
    <w:uiPriority w:val="52"/>
    <w:rsid w:val="002C52FC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4">
    <w:name w:val="List Table 7 Colorful Accent 4"/>
    <w:basedOn w:val="Tabelanormal"/>
    <w:uiPriority w:val="52"/>
    <w:rsid w:val="002C52FC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5">
    <w:name w:val="List Table 7 Colorful Accent 5"/>
    <w:basedOn w:val="Tabelanormal"/>
    <w:uiPriority w:val="52"/>
    <w:rsid w:val="002C52FC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Destaque6">
    <w:name w:val="List Table 7 Colorful Accent 6"/>
    <w:basedOn w:val="Tabelanormal"/>
    <w:uiPriority w:val="52"/>
    <w:rsid w:val="002C52FC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correioeletrnico">
    <w:name w:val="E-mail Signature"/>
    <w:basedOn w:val="Normal"/>
    <w:link w:val="AssinaturadecorreioeletrnicoCarter"/>
    <w:uiPriority w:val="99"/>
    <w:semiHidden/>
    <w:unhideWhenUsed/>
    <w:rsid w:val="002C52FC"/>
  </w:style>
  <w:style w:type="character" w:customStyle="1" w:styleId="AssinaturadecorreioeletrnicoCarter">
    <w:name w:val="Assinatura de correio eletrónico Caráter"/>
    <w:basedOn w:val="Tipodeletrapredefinidodopargrafo"/>
    <w:link w:val="Assinaturadecorreioeletrnico"/>
    <w:uiPriority w:val="99"/>
    <w:semiHidden/>
    <w:rsid w:val="002C52FC"/>
    <w:rPr>
      <w:rFonts w:ascii="Calibri" w:hAnsi="Calibri" w:cs="Calibri"/>
    </w:rPr>
  </w:style>
  <w:style w:type="paragraph" w:styleId="Inciodecarta">
    <w:name w:val="Salutation"/>
    <w:basedOn w:val="Normal"/>
    <w:next w:val="Normal"/>
    <w:link w:val="InciodecartaCarter"/>
    <w:uiPriority w:val="99"/>
    <w:semiHidden/>
    <w:unhideWhenUsed/>
    <w:rsid w:val="002C52FC"/>
  </w:style>
  <w:style w:type="character" w:customStyle="1" w:styleId="InciodecartaCarter">
    <w:name w:val="Início de carta Caráter"/>
    <w:basedOn w:val="Tipodeletrapredefinidodopargrafo"/>
    <w:link w:val="Inciodecarta"/>
    <w:uiPriority w:val="99"/>
    <w:semiHidden/>
    <w:rsid w:val="002C52FC"/>
    <w:rPr>
      <w:rFonts w:ascii="Calibri" w:hAnsi="Calibri" w:cs="Calibri"/>
    </w:rPr>
  </w:style>
  <w:style w:type="table" w:styleId="Tabelacomcolunas1">
    <w:name w:val="Table Columns 1"/>
    <w:basedOn w:val="Tabelanormal"/>
    <w:uiPriority w:val="99"/>
    <w:semiHidden/>
    <w:unhideWhenUsed/>
    <w:rsid w:val="002C52F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2">
    <w:name w:val="Table Columns 2"/>
    <w:basedOn w:val="Tabelanormal"/>
    <w:uiPriority w:val="99"/>
    <w:semiHidden/>
    <w:unhideWhenUsed/>
    <w:rsid w:val="002C52F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uiPriority w:val="99"/>
    <w:semiHidden/>
    <w:unhideWhenUsed/>
    <w:rsid w:val="002C52F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uiPriority w:val="99"/>
    <w:semiHidden/>
    <w:unhideWhenUsed/>
    <w:rsid w:val="002C52F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5">
    <w:name w:val="Table Columns 5"/>
    <w:basedOn w:val="Tabelanormal"/>
    <w:uiPriority w:val="99"/>
    <w:semiHidden/>
    <w:unhideWhenUsed/>
    <w:rsid w:val="002C52F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arter"/>
    <w:uiPriority w:val="99"/>
    <w:semiHidden/>
    <w:unhideWhenUsed/>
    <w:rsid w:val="002C52FC"/>
    <w:pPr>
      <w:ind w:left="4320"/>
    </w:pPr>
  </w:style>
  <w:style w:type="character" w:customStyle="1" w:styleId="AssinaturaCarter">
    <w:name w:val="Assinatura Caráter"/>
    <w:basedOn w:val="Tipodeletrapredefinidodopargrafo"/>
    <w:link w:val="Assinatura"/>
    <w:uiPriority w:val="99"/>
    <w:semiHidden/>
    <w:rsid w:val="002C52FC"/>
    <w:rPr>
      <w:rFonts w:ascii="Calibri" w:hAnsi="Calibri" w:cs="Calibri"/>
    </w:rPr>
  </w:style>
  <w:style w:type="table" w:styleId="TabelaSimples-1">
    <w:name w:val="Table Simple 1"/>
    <w:basedOn w:val="Tabelanormal"/>
    <w:uiPriority w:val="99"/>
    <w:semiHidden/>
    <w:unhideWhenUsed/>
    <w:rsid w:val="002C52F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unhideWhenUsed/>
    <w:rsid w:val="002C52F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discreta1">
    <w:name w:val="Table Subtle 1"/>
    <w:basedOn w:val="Tabelanormal"/>
    <w:uiPriority w:val="99"/>
    <w:semiHidden/>
    <w:unhideWhenUsed/>
    <w:rsid w:val="002C52F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uiPriority w:val="99"/>
    <w:rsid w:val="002C52F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2C52FC"/>
    <w:pPr>
      <w:ind w:left="220" w:hanging="220"/>
    </w:pPr>
  </w:style>
  <w:style w:type="paragraph" w:styleId="ndiceremissivo2">
    <w:name w:val="index 2"/>
    <w:basedOn w:val="Normal"/>
    <w:next w:val="Normal"/>
    <w:autoRedefine/>
    <w:uiPriority w:val="99"/>
    <w:semiHidden/>
    <w:unhideWhenUsed/>
    <w:rsid w:val="002C52FC"/>
    <w:pPr>
      <w:ind w:left="440" w:hanging="220"/>
    </w:pPr>
  </w:style>
  <w:style w:type="paragraph" w:styleId="ndiceremissivo3">
    <w:name w:val="index 3"/>
    <w:basedOn w:val="Normal"/>
    <w:next w:val="Normal"/>
    <w:autoRedefine/>
    <w:uiPriority w:val="99"/>
    <w:semiHidden/>
    <w:unhideWhenUsed/>
    <w:rsid w:val="002C52FC"/>
    <w:pPr>
      <w:ind w:left="660" w:hanging="220"/>
    </w:pPr>
  </w:style>
  <w:style w:type="paragraph" w:styleId="ndiceremissivo4">
    <w:name w:val="index 4"/>
    <w:basedOn w:val="Normal"/>
    <w:next w:val="Normal"/>
    <w:autoRedefine/>
    <w:uiPriority w:val="99"/>
    <w:semiHidden/>
    <w:unhideWhenUsed/>
    <w:rsid w:val="002C52FC"/>
    <w:pPr>
      <w:ind w:left="880" w:hanging="220"/>
    </w:pPr>
  </w:style>
  <w:style w:type="paragraph" w:styleId="ndiceremissivo5">
    <w:name w:val="index 5"/>
    <w:basedOn w:val="Normal"/>
    <w:next w:val="Normal"/>
    <w:autoRedefine/>
    <w:uiPriority w:val="99"/>
    <w:semiHidden/>
    <w:unhideWhenUsed/>
    <w:rsid w:val="002C52FC"/>
    <w:pPr>
      <w:ind w:left="1100" w:hanging="220"/>
    </w:pPr>
  </w:style>
  <w:style w:type="paragraph" w:styleId="ndiceremissivo6">
    <w:name w:val="index 6"/>
    <w:basedOn w:val="Normal"/>
    <w:next w:val="Normal"/>
    <w:autoRedefine/>
    <w:uiPriority w:val="99"/>
    <w:semiHidden/>
    <w:unhideWhenUsed/>
    <w:rsid w:val="002C52FC"/>
    <w:pPr>
      <w:ind w:left="1320" w:hanging="220"/>
    </w:pPr>
  </w:style>
  <w:style w:type="paragraph" w:styleId="ndiceremissivo7">
    <w:name w:val="index 7"/>
    <w:basedOn w:val="Normal"/>
    <w:next w:val="Normal"/>
    <w:autoRedefine/>
    <w:uiPriority w:val="99"/>
    <w:semiHidden/>
    <w:unhideWhenUsed/>
    <w:rsid w:val="002C52FC"/>
    <w:pPr>
      <w:ind w:left="1540" w:hanging="220"/>
    </w:pPr>
  </w:style>
  <w:style w:type="paragraph" w:styleId="ndiceremissivo8">
    <w:name w:val="index 8"/>
    <w:basedOn w:val="Normal"/>
    <w:next w:val="Normal"/>
    <w:autoRedefine/>
    <w:uiPriority w:val="99"/>
    <w:semiHidden/>
    <w:unhideWhenUsed/>
    <w:rsid w:val="002C52FC"/>
    <w:pPr>
      <w:ind w:left="1760" w:hanging="220"/>
    </w:pPr>
  </w:style>
  <w:style w:type="paragraph" w:styleId="ndiceremissivo9">
    <w:name w:val="index 9"/>
    <w:basedOn w:val="Normal"/>
    <w:next w:val="Normal"/>
    <w:autoRedefine/>
    <w:uiPriority w:val="99"/>
    <w:semiHidden/>
    <w:unhideWhenUsed/>
    <w:rsid w:val="002C52FC"/>
    <w:pPr>
      <w:ind w:left="1980" w:hanging="220"/>
    </w:pPr>
  </w:style>
  <w:style w:type="paragraph" w:styleId="Cabealhodendiceremissivo">
    <w:name w:val="index heading"/>
    <w:basedOn w:val="Normal"/>
    <w:next w:val="ndiceremissivo1"/>
    <w:uiPriority w:val="99"/>
    <w:semiHidden/>
    <w:unhideWhenUsed/>
    <w:rsid w:val="002C52FC"/>
    <w:rPr>
      <w:rFonts w:ascii="Calibri Light" w:eastAsiaTheme="majorEastAsia" w:hAnsi="Calibri Light" w:cs="Calibri Light"/>
      <w:b/>
      <w:bCs/>
    </w:rPr>
  </w:style>
  <w:style w:type="paragraph" w:styleId="Rematedecarta">
    <w:name w:val="Closing"/>
    <w:basedOn w:val="Normal"/>
    <w:link w:val="RematedecartaCarter"/>
    <w:uiPriority w:val="99"/>
    <w:semiHidden/>
    <w:unhideWhenUsed/>
    <w:rsid w:val="002C52FC"/>
    <w:pPr>
      <w:ind w:left="4320"/>
    </w:pPr>
  </w:style>
  <w:style w:type="character" w:customStyle="1" w:styleId="RematedecartaCarter">
    <w:name w:val="Remate de carta Caráter"/>
    <w:basedOn w:val="Tipodeletrapredefinidodopargrafo"/>
    <w:link w:val="Rematedecarta"/>
    <w:uiPriority w:val="99"/>
    <w:semiHidden/>
    <w:rsid w:val="002C52FC"/>
    <w:rPr>
      <w:rFonts w:ascii="Calibri" w:hAnsi="Calibri" w:cs="Calibri"/>
    </w:rPr>
  </w:style>
  <w:style w:type="table" w:styleId="TabelacomGrelha">
    <w:name w:val="Table Grid"/>
    <w:basedOn w:val="Tabelanormal"/>
    <w:uiPriority w:val="39"/>
    <w:rsid w:val="002C5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1">
    <w:name w:val="Table Grid 1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2">
    <w:name w:val="Table Grid 2"/>
    <w:basedOn w:val="Tabelanormal"/>
    <w:uiPriority w:val="99"/>
    <w:semiHidden/>
    <w:unhideWhenUsed/>
    <w:rsid w:val="002C52F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3">
    <w:name w:val="Table Grid 3"/>
    <w:basedOn w:val="Tabelanormal"/>
    <w:uiPriority w:val="99"/>
    <w:semiHidden/>
    <w:unhideWhenUsed/>
    <w:rsid w:val="002C52F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4">
    <w:name w:val="Table Grid 4"/>
    <w:basedOn w:val="Tabelanormal"/>
    <w:uiPriority w:val="99"/>
    <w:semiHidden/>
    <w:unhideWhenUsed/>
    <w:rsid w:val="002C52F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5">
    <w:name w:val="Table Grid 5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6">
    <w:name w:val="Table Grid 6"/>
    <w:basedOn w:val="Tabelanormal"/>
    <w:uiPriority w:val="99"/>
    <w:semiHidden/>
    <w:unhideWhenUsed/>
    <w:rsid w:val="002C52F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7">
    <w:name w:val="Table Grid 7"/>
    <w:basedOn w:val="Tabelanormal"/>
    <w:uiPriority w:val="99"/>
    <w:semiHidden/>
    <w:unhideWhenUsed/>
    <w:rsid w:val="002C52F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elha8">
    <w:name w:val="Table Grid 8"/>
    <w:basedOn w:val="Tabelanormal"/>
    <w:uiPriority w:val="99"/>
    <w:semiHidden/>
    <w:unhideWhenUsed/>
    <w:rsid w:val="002C52F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elhaClara">
    <w:name w:val="Grid Table Light"/>
    <w:basedOn w:val="Tabelanormal"/>
    <w:uiPriority w:val="40"/>
    <w:rsid w:val="002C52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1Clara">
    <w:name w:val="Grid Table 1 Light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1">
    <w:name w:val="Grid Table 1 Light Accent 1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2">
    <w:name w:val="Grid Table 1 Light Accent 2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3">
    <w:name w:val="Grid Table 1 Light Accent 3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4">
    <w:name w:val="Grid Table 1 Light Accent 4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5">
    <w:name w:val="Grid Table 1 Light Accent 5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1Clara-Destaque6">
    <w:name w:val="Grid Table 1 Light Accent 6"/>
    <w:basedOn w:val="Tabelanormal"/>
    <w:uiPriority w:val="46"/>
    <w:rsid w:val="002C52FC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elha2">
    <w:name w:val="Grid Table 2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2-Destaque1">
    <w:name w:val="Grid Table 2 Accent 1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2-Destaque2">
    <w:name w:val="Grid Table 2 Accent 2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2-Destaque3">
    <w:name w:val="Grid Table 2 Accent 3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2-Destaque4">
    <w:name w:val="Grid Table 2 Accent 4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2-Destaque5">
    <w:name w:val="Grid Table 2 Accent 5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2-Destaque6">
    <w:name w:val="Grid Table 2 Accent 6"/>
    <w:basedOn w:val="Tabelanormal"/>
    <w:uiPriority w:val="47"/>
    <w:rsid w:val="002C52FC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3">
    <w:name w:val="Grid Table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3-Destaque1">
    <w:name w:val="Grid Table 3 Accent 1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3-Destaque2">
    <w:name w:val="Grid Table 3 Accent 2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elha3-Destaque3">
    <w:name w:val="Grid Table 3 Accent 3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3-Destaque4">
    <w:name w:val="Grid Table 3 Accent 4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3-Destaque5">
    <w:name w:val="Grid Table 3 Accent 5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elha3-Destaque6">
    <w:name w:val="Grid Table 3 Accent 6"/>
    <w:basedOn w:val="Tabelanormal"/>
    <w:uiPriority w:val="48"/>
    <w:rsid w:val="002C52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4">
    <w:name w:val="Grid Table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4-Destaque1">
    <w:name w:val="Grid Table 4 Accent 1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4-Destaque2">
    <w:name w:val="Grid Table 4 Accent 2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4-Destaque3">
    <w:name w:val="Grid Table 4 Accent 3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4-Destaque4">
    <w:name w:val="Grid Table 4 Accent 4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4-Destaque5">
    <w:name w:val="Grid Table 4 Accent 5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4-Destaque6">
    <w:name w:val="Grid Table 4 Accent 6"/>
    <w:basedOn w:val="Tabelanormal"/>
    <w:uiPriority w:val="49"/>
    <w:rsid w:val="002C52F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5Escura">
    <w:name w:val="Grid Table 5 Dark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elha5Escura-Destaque1">
    <w:name w:val="Grid Table 5 Dark Accent 1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elha5Escura-Destaque2">
    <w:name w:val="Grid Table 5 Dark Accent 2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elha5Escura-Destaque3">
    <w:name w:val="Grid Table 5 Dark Accent 3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elha5Escura-Destaque4">
    <w:name w:val="Grid Table 5 Dark Accent 4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elha5Escura-Destaque5">
    <w:name w:val="Grid Table 5 Dark Accent 5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elha5Escura-Destaque6">
    <w:name w:val="Grid Table 5 Dark Accent 6"/>
    <w:basedOn w:val="Tabelanormal"/>
    <w:uiPriority w:val="50"/>
    <w:rsid w:val="002C52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adeGrelha6Colorida">
    <w:name w:val="Grid Table 6 Colorful"/>
    <w:basedOn w:val="Tabelanormal"/>
    <w:uiPriority w:val="51"/>
    <w:rsid w:val="002C52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elha6Colorida-Destaque1">
    <w:name w:val="Grid Table 6 Colorful Accent 1"/>
    <w:basedOn w:val="Tabelanormal"/>
    <w:uiPriority w:val="51"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elha6Colorida-Destaque2">
    <w:name w:val="Grid Table 6 Colorful Accent 2"/>
    <w:basedOn w:val="Tabelanormal"/>
    <w:uiPriority w:val="51"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elha6Colorida-Destaque3">
    <w:name w:val="Grid Table 6 Colorful Accent 3"/>
    <w:basedOn w:val="Tabelanormal"/>
    <w:uiPriority w:val="51"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6Colorida-Destaque4">
    <w:name w:val="Grid Table 6 Colorful Accent 4"/>
    <w:basedOn w:val="Tabelanormal"/>
    <w:uiPriority w:val="51"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elha6Colorida-Destaque5">
    <w:name w:val="Grid Table 6 Colorful Accent 5"/>
    <w:basedOn w:val="Tabelanormal"/>
    <w:uiPriority w:val="51"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elha6Colorida-Destaque6">
    <w:name w:val="Grid Table 6 Colorful Accent 6"/>
    <w:basedOn w:val="Tabelanormal"/>
    <w:uiPriority w:val="51"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deGrelha7Colorida">
    <w:name w:val="Grid Table 7 Colorful"/>
    <w:basedOn w:val="Tabelanormal"/>
    <w:uiPriority w:val="52"/>
    <w:rsid w:val="002C52F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elha7Colorida-Destaque1">
    <w:name w:val="Grid Table 7 Colorful Accent 1"/>
    <w:basedOn w:val="Tabelanormal"/>
    <w:uiPriority w:val="52"/>
    <w:rsid w:val="002C52FC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eladeGrelha7Colorida-Destaque2">
    <w:name w:val="Grid Table 7 Colorful Accent 2"/>
    <w:basedOn w:val="Tabelanormal"/>
    <w:uiPriority w:val="52"/>
    <w:rsid w:val="002C52FC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eladeGrelha7Colorida-Destaque3">
    <w:name w:val="Grid Table 7 Colorful Accent 3"/>
    <w:basedOn w:val="Tabelanormal"/>
    <w:uiPriority w:val="52"/>
    <w:rsid w:val="002C52FC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7Colorida-Destaque4">
    <w:name w:val="Grid Table 7 Colorful Accent 4"/>
    <w:basedOn w:val="Tabelanormal"/>
    <w:uiPriority w:val="52"/>
    <w:rsid w:val="002C52FC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eladeGrelha7Colorida-Destaque5">
    <w:name w:val="Grid Table 7 Colorful Accent 5"/>
    <w:basedOn w:val="Tabelanormal"/>
    <w:uiPriority w:val="52"/>
    <w:rsid w:val="002C52FC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eladeGrelha7Colorida-Destaque6">
    <w:name w:val="Grid Table 7 Colorful Accent 6"/>
    <w:basedOn w:val="Tabelanormal"/>
    <w:uiPriority w:val="52"/>
    <w:rsid w:val="002C52FC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Web1">
    <w:name w:val="Table Web 1"/>
    <w:basedOn w:val="Tabelanormal"/>
    <w:uiPriority w:val="99"/>
    <w:semiHidden/>
    <w:unhideWhenUsed/>
    <w:rsid w:val="002C52F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2">
    <w:name w:val="Table Web 2"/>
    <w:basedOn w:val="Tabelanormal"/>
    <w:uiPriority w:val="99"/>
    <w:semiHidden/>
    <w:unhideWhenUsed/>
    <w:rsid w:val="002C52F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Web3">
    <w:name w:val="Table Web 3"/>
    <w:basedOn w:val="Tabelanormal"/>
    <w:uiPriority w:val="99"/>
    <w:rsid w:val="002C52F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Tipodeletrapredefinidodopargrafo"/>
    <w:uiPriority w:val="99"/>
    <w:semiHidden/>
    <w:unhideWhenUsed/>
    <w:rsid w:val="002C52FC"/>
    <w:rPr>
      <w:rFonts w:ascii="Calibri" w:hAnsi="Calibri" w:cs="Calibri"/>
      <w:vertAlign w:val="superscript"/>
    </w:rPr>
  </w:style>
  <w:style w:type="character" w:styleId="Nmerodelinha">
    <w:name w:val="line number"/>
    <w:basedOn w:val="Tipodeletrapredefinidodopargrafo"/>
    <w:uiPriority w:val="99"/>
    <w:semiHidden/>
    <w:unhideWhenUsed/>
    <w:rsid w:val="002C52FC"/>
    <w:rPr>
      <w:rFonts w:ascii="Calibri" w:hAnsi="Calibri" w:cs="Calibri"/>
    </w:rPr>
  </w:style>
  <w:style w:type="table" w:styleId="Tabelacomefeitos3D1">
    <w:name w:val="Table 3D effects 1"/>
    <w:basedOn w:val="Tabelanormal"/>
    <w:uiPriority w:val="99"/>
    <w:semiHidden/>
    <w:unhideWhenUsed/>
    <w:rsid w:val="002C52F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52F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52F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5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Tipodeletrapredefinidodopargrafo"/>
    <w:uiPriority w:val="99"/>
    <w:semiHidden/>
    <w:unhideWhenUsed/>
    <w:rsid w:val="002C52FC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fons\AppData\Local\Microsoft\Office\16.0\DTS\pt-PT%7bE68C2929-8EEB-4F1B-9567-E1CAA6FC8BE4%7d\%7b46246D72-762D-45DA-BEB2-09986EFF43DF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63EDB182-4278-495C-BAA3-EDB6E5737A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{46246D72-762D-45DA-BEB2-09986EFF43DF}tf02786999_win32.dotx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2021-10-15T19:30:00Z</dcterms:created>
  <dcterms:modified xsi:type="dcterms:W3CDTF">2021-10-15T19:31:00Z</dcterms:modified>
</cp:coreProperties>
</file>